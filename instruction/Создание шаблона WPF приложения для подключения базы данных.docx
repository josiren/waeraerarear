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DB7" w14:textId="5012AB8A" w:rsidR="00DC09C1" w:rsidRDefault="00DC09C1" w:rsidP="00DC09C1">
      <w:pPr>
        <w:pStyle w:val="1"/>
        <w:jc w:val="center"/>
      </w:pPr>
      <w:r>
        <w:t xml:space="preserve">Создание шаблона </w:t>
      </w:r>
      <w:r>
        <w:rPr>
          <w:lang w:val="en-US"/>
        </w:rPr>
        <w:t>WPF</w:t>
      </w:r>
      <w:r w:rsidRPr="00DC09C1">
        <w:t xml:space="preserve"> </w:t>
      </w:r>
      <w:r>
        <w:t>приложения для подключения базы данных</w:t>
      </w:r>
    </w:p>
    <w:p w14:paraId="244E4ECE" w14:textId="77777777" w:rsidR="00DC09C1" w:rsidRDefault="00DC09C1" w:rsidP="00DC09C1">
      <w:pPr>
        <w:pStyle w:val="afff7"/>
      </w:pPr>
    </w:p>
    <w:p w14:paraId="099BE27A" w14:textId="18CE4794" w:rsidR="00DC09C1" w:rsidRDefault="00DC09C1" w:rsidP="00DC09C1">
      <w:pPr>
        <w:pStyle w:val="afff7"/>
        <w:numPr>
          <w:ilvl w:val="0"/>
          <w:numId w:val="28"/>
        </w:numPr>
      </w:pPr>
      <w:r>
        <w:t>Создание проекта</w:t>
      </w:r>
    </w:p>
    <w:p w14:paraId="3C9CB143" w14:textId="5F90EFE8" w:rsidR="00DC09C1" w:rsidRDefault="004547E6" w:rsidP="004547E6">
      <w:pPr>
        <w:jc w:val="center"/>
      </w:pPr>
      <w:r w:rsidRPr="004547E6">
        <w:drawing>
          <wp:inline distT="0" distB="0" distL="0" distR="0" wp14:anchorId="56509097" wp14:editId="6BC7CD9D">
            <wp:extent cx="4696480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8FFA" w14:textId="77E03E70" w:rsidR="00DC09C1" w:rsidRDefault="00DC09C1" w:rsidP="004547E6">
      <w:pPr>
        <w:jc w:val="center"/>
      </w:pPr>
    </w:p>
    <w:p w14:paraId="4436DC90" w14:textId="21A8EF24" w:rsidR="00DC09C1" w:rsidRPr="00DC09C1" w:rsidRDefault="00DC09C1" w:rsidP="00DC09C1">
      <w:pPr>
        <w:pStyle w:val="afff7"/>
        <w:numPr>
          <w:ilvl w:val="0"/>
          <w:numId w:val="28"/>
        </w:numPr>
      </w:pPr>
      <w:r>
        <w:t xml:space="preserve">Выбираем </w:t>
      </w:r>
      <w:r w:rsidRPr="00DC09C1">
        <w:rPr>
          <w:lang w:val="en-US"/>
        </w:rPr>
        <w:t>NET 8.0</w:t>
      </w:r>
    </w:p>
    <w:p w14:paraId="68EAF538" w14:textId="77777777" w:rsidR="00DC09C1" w:rsidRPr="00DC09C1" w:rsidRDefault="00DC09C1" w:rsidP="00DC09C1">
      <w:pPr>
        <w:pStyle w:val="afff7"/>
        <w:ind w:left="1080"/>
      </w:pPr>
    </w:p>
    <w:p w14:paraId="3477E543" w14:textId="2B7F6D21" w:rsidR="00DC09C1" w:rsidRDefault="00DC09C1" w:rsidP="00DC09C1">
      <w:pPr>
        <w:jc w:val="center"/>
      </w:pPr>
      <w:r w:rsidRPr="00DC09C1">
        <w:rPr>
          <w:noProof/>
        </w:rPr>
        <w:drawing>
          <wp:inline distT="0" distB="0" distL="0" distR="0" wp14:anchorId="7AC0ABA5" wp14:editId="44FAE16E">
            <wp:extent cx="3357349" cy="10574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873" cy="10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6A1" w14:textId="272EE213" w:rsidR="00DC09C1" w:rsidRDefault="00DC09C1" w:rsidP="00DC09C1"/>
    <w:p w14:paraId="4CA3A9F9" w14:textId="05FEC552" w:rsidR="00DC09C1" w:rsidRPr="00DC09C1" w:rsidRDefault="00DC09C1" w:rsidP="00DC09C1">
      <w:pPr>
        <w:pStyle w:val="afff7"/>
        <w:numPr>
          <w:ilvl w:val="0"/>
          <w:numId w:val="28"/>
        </w:numPr>
      </w:pPr>
      <w:r>
        <w:t>Устанавливаем требуемые пакеты</w:t>
      </w:r>
    </w:p>
    <w:p w14:paraId="58826FA9" w14:textId="77777777" w:rsidR="00DC09C1" w:rsidRPr="00DC09C1" w:rsidRDefault="00DC09C1" w:rsidP="00DC09C1">
      <w:pPr>
        <w:pStyle w:val="afff7"/>
        <w:ind w:left="1080"/>
      </w:pPr>
    </w:p>
    <w:p w14:paraId="542B3684" w14:textId="0BC6E03C" w:rsidR="00DC09C1" w:rsidRDefault="00DC09C1" w:rsidP="00DC09C1">
      <w:pPr>
        <w:jc w:val="center"/>
        <w:rPr>
          <w:lang w:val="en-US"/>
        </w:rPr>
      </w:pPr>
      <w:r w:rsidRPr="00DC09C1">
        <w:rPr>
          <w:noProof/>
          <w:lang w:val="en-US"/>
        </w:rPr>
        <w:drawing>
          <wp:inline distT="0" distB="0" distL="0" distR="0" wp14:anchorId="23D12B98" wp14:editId="04F5E74B">
            <wp:extent cx="3268638" cy="246109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72" cy="24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92E" w14:textId="77777777" w:rsidR="00DC09C1" w:rsidRDefault="00DC09C1" w:rsidP="00DC09C1">
      <w:pPr>
        <w:jc w:val="center"/>
        <w:rPr>
          <w:lang w:val="en-US"/>
        </w:rPr>
      </w:pPr>
    </w:p>
    <w:p w14:paraId="420EE0A7" w14:textId="2367F8B5" w:rsidR="00DC09C1" w:rsidRDefault="00DC09C1" w:rsidP="00DC09C1">
      <w:pPr>
        <w:jc w:val="center"/>
        <w:rPr>
          <w:lang w:val="en-US"/>
        </w:rPr>
      </w:pPr>
      <w:r w:rsidRPr="00DC09C1">
        <w:rPr>
          <w:noProof/>
          <w:lang w:val="en-US"/>
        </w:rPr>
        <w:drawing>
          <wp:inline distT="0" distB="0" distL="0" distR="0" wp14:anchorId="4CF2C0A5" wp14:editId="269A62A3">
            <wp:extent cx="5731510" cy="15652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6F73" w14:textId="53127BEA" w:rsidR="00DC09C1" w:rsidRDefault="00DC09C1" w:rsidP="00DC09C1">
      <w:pPr>
        <w:pStyle w:val="afff7"/>
        <w:numPr>
          <w:ilvl w:val="0"/>
          <w:numId w:val="28"/>
        </w:numPr>
      </w:pPr>
      <w:r>
        <w:t>Стягиваем базу данных</w:t>
      </w:r>
    </w:p>
    <w:p w14:paraId="0728A278" w14:textId="5CC46C51" w:rsidR="00DC09C1" w:rsidRDefault="00DC09C1" w:rsidP="00DC09C1">
      <w:pPr>
        <w:pStyle w:val="afff7"/>
        <w:ind w:left="1080"/>
      </w:pPr>
      <w:r>
        <w:rPr>
          <w:lang w:val="en-US"/>
        </w:rPr>
        <w:lastRenderedPageBreak/>
        <w:t>4.</w:t>
      </w:r>
      <w:r>
        <w:t>1) Открываем консоль диспетчера пакетов</w:t>
      </w:r>
    </w:p>
    <w:p w14:paraId="2160B76B" w14:textId="4337043B" w:rsidR="00DC09C1" w:rsidRDefault="00DC09C1" w:rsidP="00DC09C1">
      <w:pPr>
        <w:jc w:val="center"/>
      </w:pPr>
      <w:r w:rsidRPr="00DC09C1">
        <w:rPr>
          <w:noProof/>
        </w:rPr>
        <w:drawing>
          <wp:inline distT="0" distB="0" distL="0" distR="0" wp14:anchorId="738AD92E" wp14:editId="32DF505C">
            <wp:extent cx="4401919" cy="3872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725" cy="38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280" w14:textId="77777777" w:rsidR="00DC09C1" w:rsidRDefault="00DC09C1" w:rsidP="00DC09C1">
      <w:pPr>
        <w:jc w:val="center"/>
      </w:pPr>
    </w:p>
    <w:p w14:paraId="3FA73ADF" w14:textId="71B78922" w:rsidR="005D3672" w:rsidRDefault="00DC09C1" w:rsidP="00DC09C1">
      <w:r w:rsidRPr="00DC09C1">
        <w:rPr>
          <w:b/>
          <w:bCs/>
        </w:rPr>
        <w:t>Пример команды:</w:t>
      </w:r>
      <w:r w:rsidRPr="00DC09C1">
        <w:t xml:space="preserve"> </w:t>
      </w:r>
    </w:p>
    <w:p w14:paraId="0D5B5014" w14:textId="34A6F225" w:rsidR="005D3672" w:rsidRPr="004547E6" w:rsidRDefault="005D3672" w:rsidP="005D3672">
      <w:pPr>
        <w:widowControl w:val="0"/>
        <w:rPr>
          <w:lang w:val="en-US"/>
        </w:rPr>
      </w:pPr>
      <w:r w:rsidRPr="005D3672">
        <w:rPr>
          <w:lang w:val="en-US"/>
        </w:rPr>
        <w:t>Scaffold-</w:t>
      </w:r>
      <w:proofErr w:type="spellStart"/>
      <w:r w:rsidRPr="005D3672"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r w:rsidRPr="005D3672">
        <w:rPr>
          <w:lang w:val="en-US"/>
        </w:rPr>
        <w:t>"Host=</w:t>
      </w:r>
      <w:proofErr w:type="gramStart"/>
      <w:r w:rsidRPr="005D3672">
        <w:rPr>
          <w:lang w:val="en-US"/>
        </w:rPr>
        <w:t>localhost;Port</w:t>
      </w:r>
      <w:proofErr w:type="gramEnd"/>
      <w:r w:rsidRPr="005D3672">
        <w:rPr>
          <w:lang w:val="en-US"/>
        </w:rPr>
        <w:t xml:space="preserve">=5432;Username=postgres;Password=111;Database=ucheb" -O Model </w:t>
      </w:r>
      <w:proofErr w:type="spellStart"/>
      <w:r w:rsidRPr="005D3672">
        <w:rPr>
          <w:lang w:val="en-US"/>
        </w:rPr>
        <w:t>Npgsql.EntityFrameworkCore.PostgreSQL</w:t>
      </w:r>
      <w:proofErr w:type="spellEnd"/>
    </w:p>
    <w:p w14:paraId="03A44F82" w14:textId="518AEE70" w:rsidR="005D3672" w:rsidRPr="004547E6" w:rsidRDefault="005D3672" w:rsidP="005D3672">
      <w:pPr>
        <w:widowControl w:val="0"/>
        <w:rPr>
          <w:lang w:val="en-US"/>
        </w:rPr>
      </w:pPr>
    </w:p>
    <w:p w14:paraId="608CFA84" w14:textId="21E40A1E" w:rsidR="005D3672" w:rsidRDefault="005D3672" w:rsidP="005D3672">
      <w:pPr>
        <w:widowControl w:val="0"/>
      </w:pPr>
      <w:r w:rsidRPr="005D3672">
        <w:rPr>
          <w:b/>
          <w:bCs/>
        </w:rPr>
        <w:t>Если вы всё правильно сделали</w:t>
      </w:r>
      <w:r>
        <w:rPr>
          <w:b/>
          <w:bCs/>
        </w:rPr>
        <w:t>,</w:t>
      </w:r>
      <w:r>
        <w:t xml:space="preserve"> то у вас появятся модели базы данных</w:t>
      </w:r>
      <w:r w:rsidRPr="005D3672">
        <w:t>:</w:t>
      </w:r>
    </w:p>
    <w:p w14:paraId="4464D38D" w14:textId="77777777" w:rsidR="005D3672" w:rsidRDefault="005D3672" w:rsidP="005D3672">
      <w:pPr>
        <w:widowControl w:val="0"/>
      </w:pPr>
    </w:p>
    <w:p w14:paraId="59EA3213" w14:textId="37484025" w:rsidR="005D3672" w:rsidRPr="005D3672" w:rsidRDefault="005D3672" w:rsidP="005D3672">
      <w:pPr>
        <w:widowControl w:val="0"/>
      </w:pPr>
      <w:r w:rsidRPr="005D3672">
        <w:rPr>
          <w:noProof/>
        </w:rPr>
        <w:drawing>
          <wp:inline distT="0" distB="0" distL="0" distR="0" wp14:anchorId="69D18F53" wp14:editId="54E5B75D">
            <wp:extent cx="5731510" cy="77152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3672">
        <w:rPr>
          <w:noProof/>
        </w:rPr>
        <w:drawing>
          <wp:inline distT="0" distB="0" distL="0" distR="0" wp14:anchorId="7D7A79BD" wp14:editId="341305B1">
            <wp:extent cx="2012379" cy="196397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3638" cy="19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72" w:rsidRPr="005D367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85D9" w14:textId="77777777" w:rsidR="000E2225" w:rsidRDefault="000E2225" w:rsidP="0097326C">
      <w:r>
        <w:separator/>
      </w:r>
    </w:p>
  </w:endnote>
  <w:endnote w:type="continuationSeparator" w:id="0">
    <w:p w14:paraId="1F0FC167" w14:textId="77777777" w:rsidR="000E2225" w:rsidRDefault="000E222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A82D" w14:textId="77777777" w:rsidR="000E2225" w:rsidRDefault="000E2225" w:rsidP="0097326C">
      <w:r>
        <w:separator/>
      </w:r>
    </w:p>
  </w:footnote>
  <w:footnote w:type="continuationSeparator" w:id="0">
    <w:p w14:paraId="4C374760" w14:textId="77777777" w:rsidR="000E2225" w:rsidRDefault="000E2225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3D773B"/>
    <w:multiLevelType w:val="hybridMultilevel"/>
    <w:tmpl w:val="A404CC8E"/>
    <w:lvl w:ilvl="0" w:tplc="77160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0B655E"/>
    <w:multiLevelType w:val="hybridMultilevel"/>
    <w:tmpl w:val="8F02D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7"/>
  </w:num>
  <w:num w:numId="24">
    <w:abstractNumId w:val="16"/>
  </w:num>
  <w:num w:numId="25">
    <w:abstractNumId w:val="13"/>
  </w:num>
  <w:num w:numId="26">
    <w:abstractNumId w:val="15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1"/>
    <w:rsid w:val="00064933"/>
    <w:rsid w:val="000A2945"/>
    <w:rsid w:val="000E2225"/>
    <w:rsid w:val="002B5086"/>
    <w:rsid w:val="004547E6"/>
    <w:rsid w:val="004745E2"/>
    <w:rsid w:val="004E108E"/>
    <w:rsid w:val="005D3672"/>
    <w:rsid w:val="00645252"/>
    <w:rsid w:val="006D3D74"/>
    <w:rsid w:val="0083569A"/>
    <w:rsid w:val="00972D90"/>
    <w:rsid w:val="0097326C"/>
    <w:rsid w:val="00A9204E"/>
    <w:rsid w:val="00DC09C1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776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</w:style>
  <w:style w:type="paragraph" w:styleId="1">
    <w:name w:val="heading 1"/>
    <w:basedOn w:val="a2"/>
    <w:next w:val="a2"/>
    <w:link w:val="10"/>
    <w:uiPriority w:val="9"/>
    <w:qFormat/>
    <w:rsid w:val="00DC09C1"/>
    <w:pPr>
      <w:keepNext/>
      <w:keepLines/>
      <w:spacing w:before="240"/>
      <w:outlineLvl w:val="0"/>
    </w:pPr>
    <w:rPr>
      <w:rFonts w:eastAsiaTheme="majorEastAsia" w:cs="Calibri Light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C09C1"/>
    <w:rPr>
      <w:rFonts w:eastAsiaTheme="majorEastAsia" w:cs="Calibri Light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ren\AppData\Local\Microsoft\Office\16.0\DTS\ru-RU%7b2D0A8405-8DA6-4D41-BCDA-316563680592%7d\%7b655E7101-2A8E-4C6C-9EEA-0D23D6A7920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{655E7101-2A8E-4C6C-9EEA-0D23D6A79208}tf02786999_win32.dotx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2025-06-16T10:34:00Z</dcterms:created>
  <dcterms:modified xsi:type="dcterms:W3CDTF">2025-06-16T10:51:00Z</dcterms:modified>
</cp:coreProperties>
</file>